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21D" w:rsidRPr="0092121D" w:rsidRDefault="00BB4C29" w:rsidP="0092121D">
      <w:pPr>
        <w:pStyle w:val="Title"/>
        <w:jc w:val="left"/>
        <w:rPr>
          <w:rFonts w:ascii="Calibri" w:hAnsi="Calibri" w:cs="Calibri"/>
          <w:bCs w:val="0"/>
          <w:sz w:val="22"/>
          <w:szCs w:val="22"/>
          <w:u w:val="none"/>
          <w:lang w:val="pt-PT"/>
        </w:rPr>
      </w:pPr>
      <w:r>
        <w:rPr>
          <w:rFonts w:ascii="Calibri" w:hAnsi="Calibri" w:cs="Calibri"/>
          <w:bCs w:val="0"/>
          <w:sz w:val="22"/>
          <w:szCs w:val="22"/>
          <w:u w:val="none"/>
        </w:rPr>
        <w:t>Tariq Ahmad sheikh</w:t>
      </w:r>
    </w:p>
    <w:p w:rsidR="0092121D" w:rsidRDefault="0092121D" w:rsidP="0092121D">
      <w:pPr>
        <w:pStyle w:val="Title"/>
        <w:jc w:val="left"/>
        <w:rPr>
          <w:rFonts w:ascii="Calibri" w:hAnsi="Calibri" w:cs="Calibri"/>
          <w:b w:val="0"/>
          <w:bCs w:val="0"/>
          <w:sz w:val="22"/>
          <w:szCs w:val="22"/>
          <w:u w:val="none"/>
          <w:lang w:val="pt-PT"/>
        </w:rPr>
      </w:pPr>
      <w:r>
        <w:rPr>
          <w:rFonts w:ascii="Calibri" w:hAnsi="Calibri" w:cs="Calibri"/>
          <w:b w:val="0"/>
          <w:bCs w:val="0"/>
          <w:sz w:val="22"/>
          <w:szCs w:val="22"/>
          <w:u w:val="none"/>
          <w:lang w:val="pt-PT"/>
        </w:rPr>
        <w:t>Phone no:</w:t>
      </w:r>
      <w:r>
        <w:rPr>
          <w:rFonts w:ascii="Calibri" w:hAnsi="Calibri" w:cs="Calibri"/>
          <w:b w:val="0"/>
          <w:bCs w:val="0"/>
          <w:color w:val="0000FF"/>
          <w:sz w:val="22"/>
          <w:szCs w:val="22"/>
          <w:u w:val="none"/>
          <w:lang w:val="pt-PT"/>
        </w:rPr>
        <w:t>+91-</w:t>
      </w:r>
      <w:r w:rsidR="00BB4C29">
        <w:rPr>
          <w:rFonts w:ascii="Calibri" w:hAnsi="Calibri" w:cs="Calibri"/>
          <w:b w:val="0"/>
          <w:color w:val="0000FF"/>
          <w:sz w:val="22"/>
          <w:szCs w:val="22"/>
          <w:u w:val="none"/>
        </w:rPr>
        <w:t>7006801563</w:t>
      </w:r>
    </w:p>
    <w:p w:rsidR="0092121D" w:rsidRDefault="0092121D" w:rsidP="0092121D">
      <w:pPr>
        <w:pStyle w:val="Title"/>
        <w:ind w:left="5040" w:hanging="5040"/>
        <w:jc w:val="left"/>
        <w:rPr>
          <w:rFonts w:ascii="Calibri" w:hAnsi="Calibri" w:cs="Calibri"/>
          <w:b w:val="0"/>
          <w:bCs w:val="0"/>
          <w:sz w:val="22"/>
          <w:szCs w:val="22"/>
          <w:lang w:val="pt-PT"/>
        </w:rPr>
      </w:pPr>
      <w:r>
        <w:rPr>
          <w:rFonts w:ascii="Calibri" w:hAnsi="Calibri" w:cs="Calibri"/>
          <w:b w:val="0"/>
          <w:bCs w:val="0"/>
          <w:sz w:val="22"/>
          <w:szCs w:val="22"/>
          <w:u w:val="none"/>
          <w:lang w:val="pt-PT"/>
        </w:rPr>
        <w:t xml:space="preserve">E-mail id.: </w:t>
      </w:r>
      <w:r w:rsidR="0045566D">
        <w:rPr>
          <w:rStyle w:val="Hyperlink"/>
          <w:rFonts w:ascii="Calibri" w:hAnsi="Calibri" w:cs="Calibri"/>
          <w:b w:val="0"/>
          <w:bCs w:val="0"/>
          <w:sz w:val="22"/>
          <w:szCs w:val="22"/>
          <w:lang w:val="pt-PT"/>
        </w:rPr>
        <w:fldChar w:fldCharType="begin"/>
      </w:r>
      <w:r w:rsidR="0045566D">
        <w:rPr>
          <w:rStyle w:val="Hyperlink"/>
          <w:rFonts w:ascii="Calibri" w:hAnsi="Calibri" w:cs="Calibri"/>
          <w:b w:val="0"/>
          <w:bCs w:val="0"/>
          <w:sz w:val="22"/>
          <w:szCs w:val="22"/>
          <w:lang w:val="pt-PT"/>
        </w:rPr>
        <w:instrText xml:space="preserve"> HYPERLINK "mailto:tariqsheikh219@gmail.com" </w:instrText>
      </w:r>
      <w:r w:rsidR="0045566D">
        <w:rPr>
          <w:rStyle w:val="Hyperlink"/>
          <w:rFonts w:ascii="Calibri" w:hAnsi="Calibri" w:cs="Calibri"/>
          <w:b w:val="0"/>
          <w:bCs w:val="0"/>
          <w:sz w:val="22"/>
          <w:szCs w:val="22"/>
          <w:lang w:val="pt-PT"/>
        </w:rPr>
        <w:fldChar w:fldCharType="separate"/>
      </w:r>
      <w:r w:rsidR="00B11426" w:rsidRPr="00241017">
        <w:rPr>
          <w:rStyle w:val="Hyperlink"/>
          <w:rFonts w:ascii="Calibri" w:hAnsi="Calibri" w:cs="Calibri"/>
          <w:b w:val="0"/>
          <w:bCs w:val="0"/>
          <w:sz w:val="22"/>
          <w:szCs w:val="22"/>
          <w:lang w:val="pt-PT"/>
        </w:rPr>
        <w:t>tariqsheikh219@gmail.com</w:t>
      </w:r>
      <w:r w:rsidR="0045566D">
        <w:rPr>
          <w:rStyle w:val="Hyperlink"/>
          <w:rFonts w:ascii="Calibri" w:hAnsi="Calibri" w:cs="Calibri"/>
          <w:b w:val="0"/>
          <w:bCs w:val="0"/>
          <w:sz w:val="22"/>
          <w:szCs w:val="22"/>
          <w:lang w:val="pt-PT"/>
        </w:rPr>
        <w:fldChar w:fldCharType="end"/>
      </w:r>
    </w:p>
    <w:p w:rsidR="0092121D" w:rsidRPr="0092121D" w:rsidRDefault="0092121D" w:rsidP="0092121D">
      <w:pPr>
        <w:pStyle w:val="Subtitle"/>
        <w:rPr>
          <w:lang w:val="pt-PT"/>
        </w:rPr>
      </w:pPr>
    </w:p>
    <w:p w:rsidR="0092121D" w:rsidRDefault="0092121D" w:rsidP="0092121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alibri" w:eastAsia="Times New Roman" w:hAnsi="Calibri" w:cs="Calibri"/>
          <w:sz w:val="22"/>
          <w:szCs w:val="22"/>
          <w:lang w:val="pt-PT"/>
        </w:rPr>
      </w:pPr>
    </w:p>
    <w:p w:rsidR="0092121D" w:rsidRDefault="0092121D" w:rsidP="0092121D">
      <w:pPr>
        <w:pStyle w:val="Heading1"/>
        <w:pBdr>
          <w:top w:val="single" w:sz="4" w:space="1" w:color="008080"/>
          <w:left w:val="single" w:sz="4" w:space="4" w:color="008080"/>
          <w:bottom w:val="single" w:sz="4" w:space="0" w:color="008080"/>
          <w:right w:val="single" w:sz="4" w:space="4" w:color="008080"/>
        </w:pBdr>
        <w:shd w:val="clear" w:color="auto" w:fill="008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i w:val="0"/>
          <w:iCs/>
          <w:color w:val="FFFFFF"/>
          <w:sz w:val="22"/>
          <w:szCs w:val="22"/>
        </w:rPr>
        <w:t>Career Objective</w:t>
      </w:r>
    </w:p>
    <w:p w:rsidR="0092121D" w:rsidRDefault="0092121D" w:rsidP="0092121D">
      <w:pPr>
        <w:rPr>
          <w:rFonts w:ascii="Calibri" w:hAnsi="Calibri" w:cs="Calibri"/>
          <w:sz w:val="22"/>
          <w:szCs w:val="22"/>
          <w:lang w:val="en-GB"/>
        </w:rPr>
      </w:pPr>
    </w:p>
    <w:p w:rsidR="0092121D" w:rsidRDefault="0092121D" w:rsidP="0092121D">
      <w:pPr>
        <w:ind w:right="-144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Looking towards to achieve a challenging, dynamic and responsible position in an environment where I can Contribute my skills acquired during my period of experience that 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strives for overall Development of the Organization and myself., Being Part of a team having will to learn, would like to work in a condition that increase my strengths, ultimately leading to the value additions and  organizational Goals To achieve a challenging, dynamic and responsible position in an environment where I can Contribute my skills acquired during my period of experience that strives for overall Development of the Organization and myself.</w:t>
      </w:r>
    </w:p>
    <w:p w:rsidR="0092121D" w:rsidRDefault="0092121D" w:rsidP="0092121D">
      <w:pPr>
        <w:ind w:right="-144"/>
        <w:rPr>
          <w:rFonts w:ascii="Calibri" w:hAnsi="Calibri" w:cs="Calibri"/>
          <w:sz w:val="22"/>
          <w:szCs w:val="22"/>
        </w:rPr>
      </w:pPr>
    </w:p>
    <w:p w:rsidR="0092121D" w:rsidRDefault="0092121D" w:rsidP="0092121D">
      <w:pPr>
        <w:pStyle w:val="Heading1"/>
        <w:pBdr>
          <w:top w:val="single" w:sz="4" w:space="1" w:color="008080"/>
          <w:left w:val="single" w:sz="4" w:space="4" w:color="008080"/>
          <w:bottom w:val="single" w:sz="4" w:space="0" w:color="008080"/>
          <w:right w:val="single" w:sz="4" w:space="4" w:color="008080"/>
        </w:pBdr>
        <w:shd w:val="clear" w:color="auto" w:fill="008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i w:val="0"/>
          <w:iCs/>
          <w:color w:val="FFFFFF"/>
          <w:sz w:val="22"/>
          <w:szCs w:val="22"/>
        </w:rPr>
        <w:t>Summary</w:t>
      </w:r>
    </w:p>
    <w:p w:rsidR="0092121D" w:rsidRDefault="0092121D" w:rsidP="0092121D">
      <w:pPr>
        <w:tabs>
          <w:tab w:val="left" w:pos="72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:rsidR="0092121D" w:rsidRDefault="00C75CB0" w:rsidP="0092121D">
      <w:pPr>
        <w:tabs>
          <w:tab w:val="left" w:pos="72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Having Overall 1 year and 7</w:t>
      </w:r>
      <w:r w:rsidR="00BB4C29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BB4C29">
        <w:rPr>
          <w:rFonts w:ascii="Calibri" w:hAnsi="Calibri" w:cs="Calibri"/>
          <w:sz w:val="22"/>
          <w:szCs w:val="22"/>
        </w:rPr>
        <w:t xml:space="preserve">month </w:t>
      </w:r>
      <w:r w:rsidR="0092121D">
        <w:rPr>
          <w:rFonts w:ascii="Calibri" w:hAnsi="Calibri" w:cs="Calibri"/>
          <w:sz w:val="22"/>
          <w:szCs w:val="22"/>
        </w:rPr>
        <w:t xml:space="preserve"> of</w:t>
      </w:r>
      <w:proofErr w:type="gramEnd"/>
      <w:r w:rsidR="0092121D">
        <w:rPr>
          <w:rFonts w:ascii="Calibri" w:hAnsi="Calibri" w:cs="Calibri"/>
          <w:sz w:val="22"/>
          <w:szCs w:val="22"/>
        </w:rPr>
        <w:t xml:space="preserve"> experience in Installations, Deployments, Maintenance and Troubleshooting in </w:t>
      </w:r>
      <w:r w:rsidR="006E0E09">
        <w:rPr>
          <w:rFonts w:ascii="Calibri" w:hAnsi="Calibri" w:cs="Calibri"/>
          <w:sz w:val="22"/>
          <w:szCs w:val="22"/>
        </w:rPr>
        <w:t xml:space="preserve">Infrastructure as </w:t>
      </w:r>
      <w:r w:rsidR="0092121D">
        <w:rPr>
          <w:rFonts w:ascii="Calibri" w:hAnsi="Calibri" w:cs="Calibri"/>
          <w:sz w:val="22"/>
          <w:szCs w:val="22"/>
        </w:rPr>
        <w:t xml:space="preserve">Linux, VMware </w:t>
      </w:r>
      <w:r w:rsidR="006E0E09">
        <w:rPr>
          <w:rFonts w:ascii="Calibri" w:hAnsi="Calibri" w:cs="Calibri"/>
          <w:sz w:val="22"/>
          <w:szCs w:val="22"/>
        </w:rPr>
        <w:t>VSphere</w:t>
      </w:r>
      <w:r w:rsidR="0092121D">
        <w:rPr>
          <w:rFonts w:ascii="Calibri" w:hAnsi="Calibri" w:cs="Calibri"/>
          <w:sz w:val="22"/>
          <w:szCs w:val="22"/>
        </w:rPr>
        <w:t>/ESX Sys</w:t>
      </w:r>
      <w:r w:rsidR="00BB4C29">
        <w:rPr>
          <w:rFonts w:ascii="Calibri" w:hAnsi="Calibri" w:cs="Calibri"/>
          <w:sz w:val="22"/>
          <w:szCs w:val="22"/>
        </w:rPr>
        <w:t xml:space="preserve">tem Maintenance </w:t>
      </w:r>
      <w:r w:rsidR="0092121D">
        <w:rPr>
          <w:rFonts w:ascii="Calibri" w:hAnsi="Calibri" w:cs="Calibri"/>
          <w:sz w:val="22"/>
          <w:szCs w:val="22"/>
        </w:rPr>
        <w:t xml:space="preserve">VMware </w:t>
      </w:r>
      <w:r w:rsidR="006E0E09">
        <w:rPr>
          <w:rFonts w:ascii="Calibri" w:hAnsi="Calibri" w:cs="Calibri"/>
          <w:sz w:val="22"/>
          <w:szCs w:val="22"/>
        </w:rPr>
        <w:t>VSphere</w:t>
      </w:r>
      <w:r w:rsidR="0092121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2121D">
        <w:rPr>
          <w:rFonts w:ascii="Calibri" w:hAnsi="Calibri" w:cs="Calibri"/>
          <w:sz w:val="22"/>
          <w:szCs w:val="22"/>
        </w:rPr>
        <w:t>ESXi</w:t>
      </w:r>
      <w:proofErr w:type="spellEnd"/>
      <w:r w:rsidR="006E0E09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="006E0E09">
        <w:rPr>
          <w:rFonts w:ascii="Calibri" w:hAnsi="Calibri" w:cs="Calibri"/>
          <w:sz w:val="22"/>
          <w:szCs w:val="22"/>
        </w:rPr>
        <w:t>vSAN</w:t>
      </w:r>
      <w:proofErr w:type="spellEnd"/>
      <w:r w:rsidR="0092121D">
        <w:rPr>
          <w:rFonts w:ascii="Calibri" w:hAnsi="Calibri" w:cs="Calibri"/>
          <w:sz w:val="22"/>
          <w:szCs w:val="22"/>
        </w:rPr>
        <w:t>.</w:t>
      </w:r>
    </w:p>
    <w:p w:rsidR="0092121D" w:rsidRDefault="0092121D" w:rsidP="0092121D">
      <w:pPr>
        <w:tabs>
          <w:tab w:val="left" w:pos="720"/>
        </w:tabs>
        <w:rPr>
          <w:rFonts w:ascii="Calibri" w:hAnsi="Calibri" w:cs="Calibri"/>
          <w:sz w:val="22"/>
          <w:szCs w:val="22"/>
        </w:rPr>
      </w:pPr>
    </w:p>
    <w:p w:rsidR="00D20B6D" w:rsidRDefault="00D20B6D" w:rsidP="00D20B6D">
      <w:pPr>
        <w:pStyle w:val="Heading1"/>
        <w:pBdr>
          <w:top w:val="single" w:sz="4" w:space="1" w:color="008080"/>
          <w:left w:val="single" w:sz="4" w:space="4" w:color="008080"/>
          <w:bottom w:val="single" w:sz="4" w:space="0" w:color="008080"/>
          <w:right w:val="single" w:sz="4" w:space="4" w:color="008080"/>
        </w:pBdr>
        <w:shd w:val="clear" w:color="auto" w:fill="008080"/>
      </w:pPr>
      <w:r>
        <w:rPr>
          <w:rFonts w:ascii="Calibri" w:hAnsi="Calibri" w:cs="Calibri"/>
          <w:b w:val="0"/>
          <w:i w:val="0"/>
          <w:iCs/>
          <w:color w:val="FFFFFF"/>
          <w:sz w:val="22"/>
          <w:szCs w:val="22"/>
        </w:rPr>
        <w:t>Technical Skills</w:t>
      </w:r>
    </w:p>
    <w:p w:rsidR="00D20B6D" w:rsidRDefault="00D20B6D" w:rsidP="00D20B6D">
      <w:pPr>
        <w:pStyle w:val="ListParagraph"/>
      </w:pPr>
    </w:p>
    <w:p w:rsidR="00EB31B0" w:rsidRDefault="00EB31B0" w:rsidP="00EB31B0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 w:rsidRPr="00EB31B0">
        <w:rPr>
          <w:rFonts w:ascii="Calibri" w:hAnsi="Calibri" w:cs="Calibri"/>
          <w:color w:val="000000"/>
          <w:sz w:val="22"/>
          <w:szCs w:val="22"/>
        </w:rPr>
        <w:t xml:space="preserve">Administration of VMware ESX, </w:t>
      </w:r>
      <w:proofErr w:type="spellStart"/>
      <w:r w:rsidRPr="00EB31B0">
        <w:rPr>
          <w:rFonts w:ascii="Calibri" w:hAnsi="Calibri" w:cs="Calibri"/>
          <w:color w:val="000000"/>
          <w:sz w:val="22"/>
          <w:szCs w:val="22"/>
        </w:rPr>
        <w:t>ESXi</w:t>
      </w:r>
      <w:proofErr w:type="spellEnd"/>
      <w:r w:rsidRPr="00EB31B0">
        <w:rPr>
          <w:rFonts w:ascii="Calibri" w:hAnsi="Calibri" w:cs="Calibri"/>
          <w:color w:val="000000"/>
          <w:sz w:val="22"/>
          <w:szCs w:val="22"/>
        </w:rPr>
        <w:t xml:space="preserve"> Servers using </w:t>
      </w:r>
      <w:proofErr w:type="spellStart"/>
      <w:r w:rsidRPr="00EB31B0">
        <w:rPr>
          <w:rFonts w:ascii="Calibri" w:hAnsi="Calibri" w:cs="Calibri"/>
          <w:color w:val="000000"/>
          <w:sz w:val="22"/>
          <w:szCs w:val="22"/>
        </w:rPr>
        <w:t>vCenter</w:t>
      </w:r>
      <w:proofErr w:type="spellEnd"/>
      <w:r w:rsidRPr="00EB31B0">
        <w:rPr>
          <w:rFonts w:ascii="Calibri" w:hAnsi="Calibri" w:cs="Calibri"/>
          <w:color w:val="000000"/>
          <w:sz w:val="22"/>
          <w:szCs w:val="22"/>
        </w:rPr>
        <w:t xml:space="preserve"> Server.</w:t>
      </w:r>
    </w:p>
    <w:p w:rsidR="00EB31B0" w:rsidRDefault="00EB31B0" w:rsidP="00EB31B0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 w:rsidRPr="00EB31B0">
        <w:rPr>
          <w:rFonts w:ascii="Calibri" w:hAnsi="Calibri" w:cs="Calibri"/>
          <w:color w:val="000000"/>
          <w:sz w:val="22"/>
          <w:szCs w:val="22"/>
        </w:rPr>
        <w:t xml:space="preserve">Configuring High Availability (HA), Distributed Resource Scheduler (DRS), Distributed Power Management (DPM) and </w:t>
      </w:r>
      <w:proofErr w:type="spellStart"/>
      <w:r w:rsidRPr="00EB31B0">
        <w:rPr>
          <w:rFonts w:ascii="Calibri" w:hAnsi="Calibri" w:cs="Calibri"/>
          <w:color w:val="000000"/>
          <w:sz w:val="22"/>
          <w:szCs w:val="22"/>
        </w:rPr>
        <w:t>vNetwork</w:t>
      </w:r>
      <w:proofErr w:type="spellEnd"/>
      <w:r w:rsidRPr="00EB31B0">
        <w:rPr>
          <w:rFonts w:ascii="Calibri" w:hAnsi="Calibri" w:cs="Calibri"/>
          <w:color w:val="000000"/>
          <w:sz w:val="22"/>
          <w:szCs w:val="22"/>
        </w:rPr>
        <w:t xml:space="preserve"> Distributed Switch (VDS).</w:t>
      </w:r>
    </w:p>
    <w:p w:rsidR="00EB31B0" w:rsidRDefault="00EB31B0" w:rsidP="00EB31B0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 w:rsidRPr="00EB31B0">
        <w:rPr>
          <w:rFonts w:ascii="Calibri" w:hAnsi="Calibri" w:cs="Calibri"/>
          <w:color w:val="000000"/>
          <w:sz w:val="22"/>
          <w:szCs w:val="22"/>
        </w:rPr>
        <w:t xml:space="preserve">Configuring and management of </w:t>
      </w:r>
      <w:r w:rsidR="00A206BF">
        <w:rPr>
          <w:rFonts w:ascii="Calibri" w:hAnsi="Calibri" w:cs="Calibri"/>
          <w:color w:val="000000"/>
          <w:sz w:val="22"/>
          <w:szCs w:val="22"/>
        </w:rPr>
        <w:t>Data</w:t>
      </w:r>
      <w:r w:rsidR="00A206BF" w:rsidRPr="00EB31B0">
        <w:rPr>
          <w:rFonts w:ascii="Calibri" w:hAnsi="Calibri" w:cs="Calibri"/>
          <w:color w:val="000000"/>
          <w:sz w:val="22"/>
          <w:szCs w:val="22"/>
        </w:rPr>
        <w:t>store</w:t>
      </w:r>
      <w:r w:rsidRPr="00EB31B0">
        <w:rPr>
          <w:rFonts w:ascii="Calibri" w:hAnsi="Calibri" w:cs="Calibri"/>
          <w:color w:val="000000"/>
          <w:sz w:val="22"/>
          <w:szCs w:val="22"/>
        </w:rPr>
        <w:t xml:space="preserve"> using </w:t>
      </w:r>
      <w:proofErr w:type="spellStart"/>
      <w:r w:rsidRPr="00EB31B0">
        <w:rPr>
          <w:rFonts w:ascii="Calibri" w:hAnsi="Calibri" w:cs="Calibri"/>
          <w:color w:val="000000"/>
          <w:sz w:val="22"/>
          <w:szCs w:val="22"/>
        </w:rPr>
        <w:t>vSAN</w:t>
      </w:r>
      <w:proofErr w:type="spellEnd"/>
      <w:r w:rsidRPr="00EB31B0">
        <w:rPr>
          <w:rFonts w:ascii="Calibri" w:hAnsi="Calibri" w:cs="Calibri"/>
          <w:color w:val="000000"/>
          <w:sz w:val="22"/>
          <w:szCs w:val="22"/>
        </w:rPr>
        <w:t xml:space="preserve"> (FC SAN, iSCSI SAN and NFS-based).</w:t>
      </w:r>
    </w:p>
    <w:p w:rsidR="00EB31B0" w:rsidRDefault="00EB31B0" w:rsidP="00EB31B0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EB31B0">
        <w:rPr>
          <w:rFonts w:ascii="Calibri" w:hAnsi="Calibri" w:cs="Calibri"/>
          <w:color w:val="000000"/>
          <w:sz w:val="22"/>
          <w:szCs w:val="22"/>
        </w:rPr>
        <w:t>vSAN</w:t>
      </w:r>
      <w:proofErr w:type="spellEnd"/>
      <w:r w:rsidRPr="00EB31B0">
        <w:rPr>
          <w:rFonts w:ascii="Calibri" w:hAnsi="Calibri" w:cs="Calibri"/>
          <w:color w:val="000000"/>
          <w:sz w:val="22"/>
          <w:szCs w:val="22"/>
        </w:rPr>
        <w:t>: Deploy and Manage</w:t>
      </w:r>
    </w:p>
    <w:p w:rsidR="00EB31B0" w:rsidRDefault="00EB31B0" w:rsidP="00EB31B0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 w:rsidRPr="00EB31B0">
        <w:rPr>
          <w:rFonts w:ascii="Calibri" w:hAnsi="Calibri" w:cs="Calibri"/>
          <w:color w:val="000000"/>
          <w:sz w:val="22"/>
          <w:szCs w:val="22"/>
        </w:rPr>
        <w:t>Documented the client's existing infrastructure, technological assets and capabilities using tools like VMware Operations manager.</w:t>
      </w:r>
    </w:p>
    <w:p w:rsidR="00EB31B0" w:rsidRDefault="00EB31B0" w:rsidP="00EB31B0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 w:rsidRPr="00EB31B0">
        <w:rPr>
          <w:rFonts w:ascii="Calibri" w:hAnsi="Calibri" w:cs="Calibri"/>
          <w:color w:val="000000"/>
          <w:sz w:val="22"/>
          <w:szCs w:val="22"/>
        </w:rPr>
        <w:t>Supporting virtual Infrastructure comprising of 500+ VMware ESX/ESXi servers.</w:t>
      </w:r>
    </w:p>
    <w:p w:rsidR="00EB31B0" w:rsidRDefault="00EB31B0" w:rsidP="00EB31B0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 w:rsidRPr="00EB31B0">
        <w:rPr>
          <w:rFonts w:ascii="Calibri" w:hAnsi="Calibri" w:cs="Calibri"/>
          <w:color w:val="000000"/>
          <w:sz w:val="22"/>
          <w:szCs w:val="22"/>
        </w:rPr>
        <w:t xml:space="preserve">Migration and consolidation of Physical and Virtual Servers from one datacenter to other </w:t>
      </w:r>
      <w:r w:rsidR="008C1B3A" w:rsidRPr="00EB31B0">
        <w:rPr>
          <w:rFonts w:ascii="Calibri" w:hAnsi="Calibri" w:cs="Calibri"/>
          <w:color w:val="000000"/>
          <w:sz w:val="22"/>
          <w:szCs w:val="22"/>
        </w:rPr>
        <w:t>datacenter</w:t>
      </w:r>
      <w:r w:rsidRPr="00EB31B0">
        <w:rPr>
          <w:rFonts w:ascii="Calibri" w:hAnsi="Calibri" w:cs="Calibri"/>
          <w:color w:val="000000"/>
          <w:sz w:val="22"/>
          <w:szCs w:val="22"/>
        </w:rPr>
        <w:t xml:space="preserve"> using VMware </w:t>
      </w:r>
      <w:proofErr w:type="spellStart"/>
      <w:r w:rsidRPr="00EB31B0">
        <w:rPr>
          <w:rFonts w:ascii="Calibri" w:hAnsi="Calibri" w:cs="Calibri"/>
          <w:color w:val="000000"/>
          <w:sz w:val="22"/>
          <w:szCs w:val="22"/>
        </w:rPr>
        <w:t>vCenter</w:t>
      </w:r>
      <w:proofErr w:type="spellEnd"/>
      <w:r w:rsidRPr="00EB31B0">
        <w:rPr>
          <w:rFonts w:ascii="Calibri" w:hAnsi="Calibri" w:cs="Calibri"/>
          <w:color w:val="000000"/>
          <w:sz w:val="22"/>
          <w:szCs w:val="22"/>
        </w:rPr>
        <w:t xml:space="preserve"> Converter Plate Spin Migrate.</w:t>
      </w:r>
    </w:p>
    <w:p w:rsidR="00EB31B0" w:rsidRDefault="00EB31B0" w:rsidP="00EB31B0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 w:rsidRPr="00EB31B0">
        <w:rPr>
          <w:rFonts w:ascii="Calibri" w:hAnsi="Calibri" w:cs="Calibri"/>
          <w:color w:val="000000"/>
          <w:sz w:val="22"/>
          <w:szCs w:val="22"/>
        </w:rPr>
        <w:t>Installed, Configured and administered ESX 5.0/5.1/5.5/6.0/6.5 on HP Blade servers using HP onboard administrator for the HP Blade C7000 chassis &amp; enclosures.</w:t>
      </w:r>
    </w:p>
    <w:p w:rsidR="00EB31B0" w:rsidRDefault="00EB31B0" w:rsidP="00EB31B0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 w:rsidRPr="00EB31B0">
        <w:rPr>
          <w:rFonts w:ascii="Calibri" w:hAnsi="Calibri" w:cs="Calibri"/>
          <w:color w:val="000000"/>
          <w:sz w:val="22"/>
          <w:szCs w:val="22"/>
        </w:rPr>
        <w:t>Creation of standard Virtual Machines and templates for VMware ESX, Lab Manager &amp; Workstation.</w:t>
      </w:r>
    </w:p>
    <w:p w:rsidR="00EB31B0" w:rsidRDefault="00EB31B0" w:rsidP="00EB31B0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 w:rsidRPr="00EB31B0">
        <w:rPr>
          <w:rFonts w:ascii="Calibri" w:hAnsi="Calibri" w:cs="Calibri"/>
          <w:color w:val="000000"/>
          <w:sz w:val="22"/>
          <w:szCs w:val="22"/>
        </w:rPr>
        <w:t>Responsible for Backup/recovery strategy of all ESX servers. Planning and implementing fault tolerance and strategies for backup and restoring files on the network.</w:t>
      </w:r>
    </w:p>
    <w:p w:rsidR="00EB31B0" w:rsidRDefault="00EB31B0" w:rsidP="00D20B6D">
      <w:pPr>
        <w:pStyle w:val="ListParagraph"/>
      </w:pPr>
    </w:p>
    <w:p w:rsidR="006E0E09" w:rsidRDefault="006E0E09" w:rsidP="006E0E09">
      <w:pPr>
        <w:pStyle w:val="ListParagraph"/>
        <w:spacing w:after="0"/>
      </w:pPr>
    </w:p>
    <w:p w:rsidR="006E0E09" w:rsidRDefault="006E0E09" w:rsidP="006E0E09">
      <w:pPr>
        <w:pStyle w:val="ListParagraph"/>
        <w:spacing w:after="0"/>
        <w:rPr>
          <w:rFonts w:cs="Calibri"/>
        </w:rPr>
      </w:pPr>
    </w:p>
    <w:p w:rsidR="00E46ED8" w:rsidRDefault="00E46ED8" w:rsidP="00DE4149">
      <w:pPr>
        <w:rPr>
          <w:rFonts w:ascii="Calibri" w:hAnsi="Calibri" w:cs="Calibri"/>
          <w:sz w:val="22"/>
          <w:szCs w:val="22"/>
          <w:lang w:val="en-GB"/>
        </w:rPr>
      </w:pPr>
    </w:p>
    <w:p w:rsidR="00DE4149" w:rsidRPr="00DE4149" w:rsidRDefault="00DE4149" w:rsidP="00DE4149">
      <w:pPr>
        <w:rPr>
          <w:rFonts w:cs="Calibri"/>
        </w:rPr>
      </w:pPr>
    </w:p>
    <w:p w:rsidR="00D20B6D" w:rsidRDefault="00D20B6D" w:rsidP="00D20B6D">
      <w:pPr>
        <w:pStyle w:val="Heading1"/>
        <w:pBdr>
          <w:top w:val="single" w:sz="4" w:space="1" w:color="008080"/>
          <w:left w:val="single" w:sz="4" w:space="4" w:color="008080"/>
          <w:bottom w:val="single" w:sz="4" w:space="0" w:color="008080"/>
          <w:right w:val="single" w:sz="4" w:space="4" w:color="008080"/>
        </w:pBdr>
        <w:shd w:val="clear" w:color="auto" w:fill="008080"/>
      </w:pPr>
      <w:r>
        <w:rPr>
          <w:rFonts w:ascii="Calibri" w:hAnsi="Calibri" w:cs="Calibri"/>
          <w:b w:val="0"/>
          <w:i w:val="0"/>
          <w:iCs/>
          <w:color w:val="FFFFFF"/>
          <w:sz w:val="22"/>
          <w:szCs w:val="22"/>
        </w:rPr>
        <w:lastRenderedPageBreak/>
        <w:t>Operating System</w:t>
      </w:r>
    </w:p>
    <w:p w:rsidR="00D20B6D" w:rsidRDefault="00D20B6D" w:rsidP="00D20B6D">
      <w:pPr>
        <w:tabs>
          <w:tab w:val="left" w:pos="1260"/>
        </w:tabs>
      </w:pPr>
    </w:p>
    <w:p w:rsidR="00D20B6D" w:rsidRDefault="00D20B6D" w:rsidP="00D20B6D">
      <w:pPr>
        <w:numPr>
          <w:ilvl w:val="0"/>
          <w:numId w:val="3"/>
        </w:numPr>
        <w:tabs>
          <w:tab w:val="left" w:pos="12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VMware </w:t>
      </w:r>
      <w:r w:rsidR="00DE4149">
        <w:rPr>
          <w:rFonts w:ascii="Calibri" w:hAnsi="Calibri" w:cs="Calibri"/>
          <w:sz w:val="22"/>
          <w:szCs w:val="22"/>
        </w:rPr>
        <w:t>VSphere</w:t>
      </w:r>
      <w:r>
        <w:rPr>
          <w:rFonts w:ascii="Calibri" w:hAnsi="Calibri" w:cs="Calibri"/>
          <w:sz w:val="22"/>
          <w:szCs w:val="22"/>
        </w:rPr>
        <w:t>/ESXi</w:t>
      </w:r>
    </w:p>
    <w:p w:rsidR="00DE4149" w:rsidRDefault="00DE4149" w:rsidP="00D20B6D">
      <w:pPr>
        <w:numPr>
          <w:ilvl w:val="0"/>
          <w:numId w:val="3"/>
        </w:numPr>
        <w:tabs>
          <w:tab w:val="left" w:pos="12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Red Hat Linux</w:t>
      </w:r>
    </w:p>
    <w:p w:rsidR="00D20B6D" w:rsidRDefault="00BB4C29" w:rsidP="00D20B6D">
      <w:pPr>
        <w:numPr>
          <w:ilvl w:val="0"/>
          <w:numId w:val="3"/>
        </w:numPr>
        <w:tabs>
          <w:tab w:val="left" w:pos="12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Hypervisor</w:t>
      </w:r>
    </w:p>
    <w:p w:rsidR="00D20B6D" w:rsidRDefault="00D20B6D" w:rsidP="00D20B6D">
      <w:pPr>
        <w:numPr>
          <w:ilvl w:val="0"/>
          <w:numId w:val="3"/>
        </w:numPr>
        <w:tabs>
          <w:tab w:val="left" w:pos="12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Microsoft Windows</w:t>
      </w:r>
    </w:p>
    <w:p w:rsidR="00D20B6D" w:rsidRDefault="00D20B6D" w:rsidP="00D20B6D">
      <w:pPr>
        <w:tabs>
          <w:tab w:val="left" w:pos="1260"/>
        </w:tabs>
        <w:rPr>
          <w:rFonts w:ascii="Calibri" w:hAnsi="Calibri" w:cs="Calibri"/>
          <w:sz w:val="22"/>
          <w:szCs w:val="22"/>
        </w:rPr>
      </w:pPr>
    </w:p>
    <w:p w:rsidR="00E46ED8" w:rsidRDefault="00E46ED8" w:rsidP="00D20B6D">
      <w:pPr>
        <w:tabs>
          <w:tab w:val="left" w:pos="1260"/>
        </w:tabs>
        <w:rPr>
          <w:rFonts w:ascii="Calibri" w:hAnsi="Calibri" w:cs="Calibri"/>
          <w:sz w:val="22"/>
          <w:szCs w:val="22"/>
        </w:rPr>
      </w:pPr>
    </w:p>
    <w:p w:rsidR="00D20B6D" w:rsidRDefault="00D20B6D" w:rsidP="00D20B6D">
      <w:pPr>
        <w:pStyle w:val="Heading1"/>
        <w:pBdr>
          <w:top w:val="single" w:sz="4" w:space="2" w:color="008080"/>
          <w:left w:val="single" w:sz="4" w:space="4" w:color="008080"/>
          <w:bottom w:val="single" w:sz="4" w:space="0" w:color="008080"/>
          <w:right w:val="single" w:sz="4" w:space="3" w:color="008080"/>
        </w:pBdr>
        <w:shd w:val="clear" w:color="auto" w:fill="00808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 w:val="0"/>
          <w:i w:val="0"/>
          <w:iCs/>
          <w:color w:val="FFFFFF"/>
          <w:sz w:val="22"/>
          <w:szCs w:val="22"/>
        </w:rPr>
        <w:t>Professional Details</w:t>
      </w:r>
    </w:p>
    <w:p w:rsidR="00D20B6D" w:rsidRDefault="00D20B6D" w:rsidP="00D20B6D">
      <w:pPr>
        <w:pStyle w:val="PlainText"/>
        <w:rPr>
          <w:rFonts w:ascii="Calibri" w:hAnsi="Calibri" w:cs="Calibri"/>
          <w:bCs/>
          <w:sz w:val="22"/>
          <w:szCs w:val="22"/>
          <w:lang w:val="en-GB"/>
        </w:rPr>
      </w:pPr>
    </w:p>
    <w:p w:rsidR="00D20B6D" w:rsidRDefault="00D20B6D" w:rsidP="00D20B6D">
      <w:pPr>
        <w:tabs>
          <w:tab w:val="left" w:pos="2268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  <w:lang w:val="en-GB"/>
        </w:rPr>
        <w:t>Engagement History</w:t>
      </w:r>
    </w:p>
    <w:p w:rsidR="00D20B6D" w:rsidRDefault="00D20B6D" w:rsidP="00D20B6D">
      <w:pPr>
        <w:ind w:left="360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30"/>
        <w:gridCol w:w="2565"/>
        <w:gridCol w:w="2442"/>
      </w:tblGrid>
      <w:tr w:rsidR="00D20B6D" w:rsidTr="00BB4C29">
        <w:trPr>
          <w:cantSplit/>
          <w:trHeight w:val="206"/>
        </w:trPr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D20B6D" w:rsidRPr="003E4A80" w:rsidRDefault="0015374E" w:rsidP="003E4A80">
            <w:pPr>
              <w:pStyle w:val="Heading1"/>
              <w:spacing w:before="20" w:after="20"/>
              <w:ind w:left="720" w:hanging="72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sz w:val="22"/>
                <w:szCs w:val="22"/>
              </w:rPr>
              <w:t>Organiz</w:t>
            </w:r>
            <w:r w:rsidR="003E4A80" w:rsidRPr="003E4A80">
              <w:rPr>
                <w:rFonts w:ascii="Calibri" w:hAnsi="Calibri" w:cs="Calibri"/>
                <w:i w:val="0"/>
                <w:sz w:val="22"/>
                <w:szCs w:val="22"/>
              </w:rPr>
              <w:t>ation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D20B6D" w:rsidRPr="003E4A80" w:rsidRDefault="00D20B6D" w:rsidP="003E4A80">
            <w:pPr>
              <w:pStyle w:val="PlainText"/>
              <w:ind w:left="720" w:hanging="72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E4A80">
              <w:rPr>
                <w:rFonts w:ascii="Calibri" w:hAnsi="Calibri" w:cs="Calibri"/>
                <w:b/>
                <w:bCs/>
                <w:sz w:val="22"/>
                <w:szCs w:val="22"/>
              </w:rPr>
              <w:t>From Date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D20B6D" w:rsidRPr="003E4A80" w:rsidRDefault="00D20B6D" w:rsidP="003E4A80">
            <w:pPr>
              <w:pStyle w:val="Header"/>
              <w:spacing w:before="20" w:after="20"/>
              <w:ind w:left="720" w:hanging="720"/>
              <w:jc w:val="center"/>
              <w:rPr>
                <w:b/>
              </w:rPr>
            </w:pPr>
            <w:r w:rsidRPr="003E4A80">
              <w:rPr>
                <w:rFonts w:ascii="Calibri" w:hAnsi="Calibri" w:cs="Calibri"/>
                <w:b/>
                <w:bCs/>
                <w:sz w:val="22"/>
                <w:szCs w:val="22"/>
              </w:rPr>
              <w:t>To Date</w:t>
            </w:r>
          </w:p>
        </w:tc>
      </w:tr>
      <w:tr w:rsidR="00D20B6D" w:rsidTr="00BB4C29">
        <w:trPr>
          <w:cantSplit/>
          <w:trHeight w:val="206"/>
        </w:trPr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20B6D" w:rsidRPr="006E0E09" w:rsidRDefault="006E0E09" w:rsidP="003E4A80">
            <w:pPr>
              <w:pStyle w:val="Heading1"/>
              <w:spacing w:before="20" w:after="20"/>
              <w:ind w:left="720" w:hanging="720"/>
              <w:jc w:val="center"/>
              <w:rPr>
                <w:rFonts w:ascii="Calibri" w:hAnsi="Calibri" w:cs="Calibri"/>
                <w:b w:val="0"/>
                <w:bCs/>
                <w:i w:val="0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i w:val="0"/>
                <w:sz w:val="22"/>
                <w:szCs w:val="22"/>
              </w:rPr>
              <w:t>Wipro Limited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20B6D" w:rsidRDefault="00BB4C29" w:rsidP="003E4A80">
            <w:pPr>
              <w:pStyle w:val="PlainText"/>
              <w:ind w:left="720" w:hanging="72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30</w:t>
            </w:r>
            <w:r w:rsidR="004A2E4D" w:rsidRPr="004A2E4D">
              <w:rPr>
                <w:rFonts w:ascii="Calibri" w:hAnsi="Calibri" w:cs="Calibri"/>
                <w:bCs/>
                <w:sz w:val="22"/>
                <w:szCs w:val="22"/>
                <w:vertAlign w:val="superscript"/>
              </w:rPr>
              <w:t>th</w:t>
            </w:r>
            <w:r w:rsidR="004A2E4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March 2017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20B6D" w:rsidRDefault="006E0E09" w:rsidP="003E4A80">
            <w:pPr>
              <w:pStyle w:val="Header"/>
              <w:spacing w:before="20" w:after="20"/>
              <w:ind w:left="720" w:hanging="72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Till Date</w:t>
            </w:r>
          </w:p>
        </w:tc>
      </w:tr>
    </w:tbl>
    <w:p w:rsidR="00D20B6D" w:rsidRDefault="00D20B6D" w:rsidP="00D20B6D">
      <w:pPr>
        <w:tabs>
          <w:tab w:val="left" w:pos="1260"/>
        </w:tabs>
        <w:rPr>
          <w:rFonts w:ascii="Calibri" w:hAnsi="Calibri" w:cs="Calibri"/>
          <w:sz w:val="22"/>
          <w:szCs w:val="22"/>
        </w:rPr>
      </w:pPr>
    </w:p>
    <w:p w:rsidR="00F04036" w:rsidRDefault="0015374E" w:rsidP="00F04036">
      <w:pPr>
        <w:pStyle w:val="Heading1"/>
        <w:pBdr>
          <w:top w:val="single" w:sz="4" w:space="1" w:color="008080"/>
          <w:left w:val="single" w:sz="4" w:space="4" w:color="008080"/>
          <w:bottom w:val="single" w:sz="4" w:space="0" w:color="008080"/>
          <w:right w:val="single" w:sz="4" w:space="4" w:color="008080"/>
        </w:pBdr>
        <w:shd w:val="clear" w:color="auto" w:fill="008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i w:val="0"/>
          <w:iCs/>
          <w:color w:val="FFFFFF"/>
          <w:sz w:val="22"/>
          <w:szCs w:val="22"/>
        </w:rPr>
        <w:t>Working Experience</w:t>
      </w:r>
    </w:p>
    <w:p w:rsidR="003E4A80" w:rsidRDefault="003E4A80" w:rsidP="00D20B6D">
      <w:pPr>
        <w:tabs>
          <w:tab w:val="left" w:pos="1260"/>
        </w:tabs>
        <w:rPr>
          <w:rFonts w:ascii="Calibri" w:hAnsi="Calibri" w:cs="Calibri"/>
          <w:sz w:val="22"/>
          <w:szCs w:val="22"/>
        </w:rPr>
      </w:pPr>
    </w:p>
    <w:p w:rsidR="0015374E" w:rsidRPr="00A07589" w:rsidRDefault="0015374E" w:rsidP="00D20B6D">
      <w:pPr>
        <w:tabs>
          <w:tab w:val="left" w:pos="1260"/>
        </w:tabs>
        <w:rPr>
          <w:rFonts w:ascii="Calibri" w:hAnsi="Calibri" w:cs="Calibri"/>
          <w:b/>
          <w:sz w:val="22"/>
          <w:szCs w:val="22"/>
        </w:rPr>
      </w:pPr>
      <w:r w:rsidRPr="00A07589">
        <w:rPr>
          <w:rFonts w:ascii="Calibri" w:hAnsi="Calibri" w:cs="Calibri"/>
          <w:b/>
          <w:sz w:val="22"/>
          <w:szCs w:val="22"/>
        </w:rPr>
        <w:t xml:space="preserve">Organization: </w:t>
      </w:r>
      <w:r w:rsidRPr="00A07589">
        <w:rPr>
          <w:rFonts w:ascii="Calibri" w:hAnsi="Calibri" w:cs="Calibri"/>
          <w:b/>
          <w:sz w:val="22"/>
          <w:szCs w:val="22"/>
        </w:rPr>
        <w:tab/>
        <w:t>Wipro Limited</w:t>
      </w:r>
    </w:p>
    <w:p w:rsidR="0015374E" w:rsidRDefault="0015374E" w:rsidP="00D20B6D">
      <w:pPr>
        <w:tabs>
          <w:tab w:val="left" w:pos="12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Designation:</w:t>
      </w:r>
      <w:r>
        <w:rPr>
          <w:rFonts w:ascii="Calibri" w:hAnsi="Calibri" w:cs="Calibri"/>
          <w:sz w:val="22"/>
          <w:szCs w:val="22"/>
        </w:rPr>
        <w:tab/>
        <w:t>Project Engineer</w:t>
      </w:r>
    </w:p>
    <w:p w:rsidR="0015374E" w:rsidRDefault="0015374E" w:rsidP="00D20B6D">
      <w:pPr>
        <w:tabs>
          <w:tab w:val="left" w:pos="12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Duration:</w:t>
      </w:r>
      <w:r>
        <w:rPr>
          <w:rFonts w:ascii="Calibri" w:hAnsi="Calibri" w:cs="Calibri"/>
          <w:sz w:val="22"/>
          <w:szCs w:val="22"/>
        </w:rPr>
        <w:tab/>
      </w:r>
      <w:proofErr w:type="gramStart"/>
      <w:r w:rsidR="00BB4C29">
        <w:rPr>
          <w:rFonts w:ascii="Calibri" w:hAnsi="Calibri" w:cs="Calibri"/>
          <w:sz w:val="22"/>
          <w:szCs w:val="22"/>
        </w:rPr>
        <w:t>30</w:t>
      </w:r>
      <w:r w:rsidR="004A2E4D" w:rsidRPr="004A2E4D">
        <w:rPr>
          <w:rFonts w:ascii="Calibri" w:hAnsi="Calibri" w:cs="Calibri"/>
          <w:sz w:val="22"/>
          <w:szCs w:val="22"/>
          <w:vertAlign w:val="superscript"/>
        </w:rPr>
        <w:t>th</w:t>
      </w:r>
      <w:r w:rsidR="00BB4C29">
        <w:rPr>
          <w:rFonts w:ascii="Calibri" w:hAnsi="Calibri" w:cs="Calibri"/>
          <w:sz w:val="22"/>
          <w:szCs w:val="22"/>
          <w:vertAlign w:val="superscript"/>
        </w:rPr>
        <w:t xml:space="preserve"> </w:t>
      </w:r>
      <w:r w:rsidR="004A2E4D">
        <w:rPr>
          <w:rFonts w:ascii="Calibri" w:hAnsi="Calibri" w:cs="Calibri"/>
          <w:sz w:val="22"/>
          <w:szCs w:val="22"/>
        </w:rPr>
        <w:t xml:space="preserve"> </w:t>
      </w:r>
      <w:r w:rsidR="00BB4C29">
        <w:rPr>
          <w:rFonts w:ascii="Calibri" w:hAnsi="Calibri" w:cs="Calibri"/>
          <w:sz w:val="22"/>
          <w:szCs w:val="22"/>
        </w:rPr>
        <w:t>March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 w:rsidR="00BB4C29">
        <w:rPr>
          <w:rFonts w:ascii="Calibri" w:hAnsi="Calibri" w:cs="Calibri"/>
          <w:sz w:val="22"/>
          <w:szCs w:val="22"/>
        </w:rPr>
        <w:t>2017</w:t>
      </w:r>
      <w:r>
        <w:rPr>
          <w:rFonts w:ascii="Calibri" w:hAnsi="Calibri" w:cs="Calibri"/>
          <w:sz w:val="22"/>
          <w:szCs w:val="22"/>
        </w:rPr>
        <w:t xml:space="preserve"> to Till Date</w:t>
      </w:r>
    </w:p>
    <w:p w:rsidR="00A07589" w:rsidRDefault="00A07589" w:rsidP="00D20B6D">
      <w:pPr>
        <w:tabs>
          <w:tab w:val="left" w:pos="1260"/>
        </w:tabs>
        <w:rPr>
          <w:rFonts w:ascii="Calibri" w:hAnsi="Calibri" w:cs="Calibri"/>
          <w:sz w:val="22"/>
          <w:szCs w:val="22"/>
        </w:rPr>
      </w:pPr>
    </w:p>
    <w:p w:rsidR="0015374E" w:rsidRPr="00A07589" w:rsidRDefault="00A07589" w:rsidP="00D20B6D">
      <w:pPr>
        <w:tabs>
          <w:tab w:val="left" w:pos="1260"/>
        </w:tabs>
        <w:rPr>
          <w:rFonts w:ascii="Calibri" w:hAnsi="Calibri" w:cs="Calibri"/>
          <w:b/>
          <w:sz w:val="22"/>
          <w:szCs w:val="22"/>
        </w:rPr>
      </w:pPr>
      <w:r w:rsidRPr="00A07589">
        <w:rPr>
          <w:rFonts w:ascii="Calibri" w:hAnsi="Calibri" w:cs="Calibri"/>
          <w:b/>
          <w:sz w:val="22"/>
          <w:szCs w:val="22"/>
        </w:rPr>
        <w:t xml:space="preserve">Roles and </w:t>
      </w:r>
      <w:r w:rsidR="004162E3" w:rsidRPr="00A07589">
        <w:rPr>
          <w:rFonts w:ascii="Calibri" w:hAnsi="Calibri" w:cs="Calibri"/>
          <w:b/>
          <w:sz w:val="22"/>
          <w:szCs w:val="22"/>
        </w:rPr>
        <w:t>Responsibilities</w:t>
      </w:r>
    </w:p>
    <w:p w:rsidR="00376775" w:rsidRPr="00376775" w:rsidRDefault="00376775" w:rsidP="00376775">
      <w:pPr>
        <w:pStyle w:val="Heading2"/>
        <w:keepLines w:val="0"/>
        <w:numPr>
          <w:ilvl w:val="0"/>
          <w:numId w:val="1"/>
        </w:numPr>
        <w:spacing w:before="0"/>
        <w:rPr>
          <w:rFonts w:ascii="Calibri" w:eastAsia="Times New Roman" w:hAnsi="Calibri" w:cs="Calibri"/>
          <w:color w:val="000000"/>
          <w:sz w:val="22"/>
          <w:szCs w:val="22"/>
        </w:rPr>
      </w:pPr>
      <w:r w:rsidRPr="00376775">
        <w:rPr>
          <w:rFonts w:ascii="Calibri" w:eastAsia="Times New Roman" w:hAnsi="Calibri" w:cs="Calibri"/>
          <w:color w:val="000000"/>
          <w:sz w:val="22"/>
          <w:szCs w:val="22"/>
        </w:rPr>
        <w:t xml:space="preserve">As a team member, I am responsible for providing solution as per </w:t>
      </w:r>
      <w:r w:rsidR="00AD5317">
        <w:rPr>
          <w:rFonts w:ascii="Calibri" w:eastAsia="Times New Roman" w:hAnsi="Calibri" w:cs="Calibri"/>
          <w:color w:val="000000"/>
          <w:sz w:val="22"/>
          <w:szCs w:val="22"/>
        </w:rPr>
        <w:t xml:space="preserve">below </w:t>
      </w:r>
      <w:r w:rsidRPr="00376775">
        <w:rPr>
          <w:rFonts w:ascii="Calibri" w:eastAsia="Times New Roman" w:hAnsi="Calibri" w:cs="Calibri"/>
          <w:color w:val="000000"/>
          <w:sz w:val="22"/>
          <w:szCs w:val="22"/>
        </w:rPr>
        <w:t>mentioned critical matrix.</w:t>
      </w:r>
    </w:p>
    <w:p w:rsidR="00376775" w:rsidRDefault="00376775" w:rsidP="00376775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Installation, configuration, and administration of VMware ESXi and VMware virtual center.</w:t>
      </w:r>
    </w:p>
    <w:p w:rsidR="00376775" w:rsidRDefault="00376775" w:rsidP="00376775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Installation, Configuration, Administration and troubleshooting for VMware ESX servers.</w:t>
      </w:r>
    </w:p>
    <w:p w:rsidR="00376775" w:rsidRDefault="00376775" w:rsidP="00376775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Creation and deletion of Snapshots of Virtual Machines.</w:t>
      </w:r>
    </w:p>
    <w:p w:rsidR="00376775" w:rsidRDefault="00376775" w:rsidP="00376775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Hot and Cold Cloning of Virtual Machines.</w:t>
      </w:r>
    </w:p>
    <w:p w:rsidR="00376775" w:rsidRDefault="00376775" w:rsidP="00376775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P2V, V2V using VMware Converter.</w:t>
      </w:r>
    </w:p>
    <w:p w:rsidR="00376775" w:rsidRDefault="00376775" w:rsidP="00376775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Move V</w:t>
      </w:r>
      <w:r w:rsidR="00DE4149">
        <w:rPr>
          <w:rFonts w:ascii="Calibri" w:hAnsi="Calibri" w:cs="Calibri"/>
          <w:color w:val="000000"/>
          <w:sz w:val="22"/>
          <w:szCs w:val="22"/>
        </w:rPr>
        <w:t>irtual Machines between Host (VM</w:t>
      </w:r>
      <w:r>
        <w:rPr>
          <w:rFonts w:ascii="Calibri" w:hAnsi="Calibri" w:cs="Calibri"/>
          <w:color w:val="000000"/>
          <w:sz w:val="22"/>
          <w:szCs w:val="22"/>
        </w:rPr>
        <w:t>otion) and Datastore (SVMotion) as per requirement.</w:t>
      </w:r>
    </w:p>
    <w:p w:rsidR="00376775" w:rsidRDefault="00376775" w:rsidP="00376775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Creating Clusters for High Availability and Dynamic Resource Scheduling. </w:t>
      </w:r>
    </w:p>
    <w:p w:rsidR="00376775" w:rsidRDefault="00376775" w:rsidP="00376775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Adding and Removing hosts from clusters.</w:t>
      </w:r>
    </w:p>
    <w:p w:rsidR="00376775" w:rsidRDefault="00376775" w:rsidP="00376775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Creation of Virtual Switches, Ports and Port groups (Management Network, VMkernel for VMotion &amp; Virtual Machine).</w:t>
      </w:r>
    </w:p>
    <w:p w:rsidR="00376775" w:rsidRDefault="00376775" w:rsidP="00376775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vmfs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 w:rsidR="00DE4149">
        <w:rPr>
          <w:rFonts w:ascii="Calibri" w:hAnsi="Calibri" w:cs="Calibri"/>
          <w:color w:val="000000"/>
          <w:sz w:val="22"/>
          <w:szCs w:val="22"/>
        </w:rPr>
        <w:t>Datastores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E4149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by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using the LUNs assigned by SAN.</w:t>
      </w:r>
    </w:p>
    <w:p w:rsidR="00376775" w:rsidRDefault="00376775" w:rsidP="00376775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Creating and managing Virtual Machines and Deploy VM from Templates.</w:t>
      </w:r>
    </w:p>
    <w:p w:rsidR="00376775" w:rsidRDefault="00376775" w:rsidP="00376775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VM resources allocation and deallocation</w:t>
      </w:r>
    </w:p>
    <w:p w:rsidR="00376775" w:rsidRDefault="00376775" w:rsidP="00376775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Install VM tools in Guest OS/VM</w:t>
      </w:r>
    </w:p>
    <w:p w:rsidR="004A2E4D" w:rsidRDefault="004A2E4D" w:rsidP="004A2E4D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 w:rsidRPr="004A2E4D">
        <w:rPr>
          <w:rFonts w:ascii="Calibri" w:hAnsi="Calibri" w:cs="Calibri"/>
          <w:color w:val="000000"/>
          <w:sz w:val="22"/>
          <w:szCs w:val="22"/>
        </w:rPr>
        <w:t xml:space="preserve">Troubleshooting on All </w:t>
      </w:r>
      <w:r w:rsidR="00DE4149" w:rsidRPr="004A2E4D">
        <w:rPr>
          <w:rFonts w:ascii="Calibri" w:hAnsi="Calibri" w:cs="Calibri"/>
          <w:color w:val="000000"/>
          <w:sz w:val="22"/>
          <w:szCs w:val="22"/>
        </w:rPr>
        <w:t>Unix</w:t>
      </w:r>
      <w:r w:rsidRPr="004A2E4D">
        <w:rPr>
          <w:rFonts w:ascii="Calibri" w:hAnsi="Calibri" w:cs="Calibri"/>
          <w:color w:val="000000"/>
          <w:sz w:val="22"/>
          <w:szCs w:val="22"/>
        </w:rPr>
        <w:t xml:space="preserve"> OS relates to OS performance, NIC card, Network issue</w:t>
      </w:r>
    </w:p>
    <w:p w:rsidR="004A2E4D" w:rsidRDefault="004A2E4D" w:rsidP="004A2E4D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 w:rsidRPr="004A2E4D">
        <w:rPr>
          <w:rFonts w:ascii="Calibri" w:hAnsi="Calibri" w:cs="Calibri"/>
          <w:color w:val="000000"/>
          <w:sz w:val="22"/>
          <w:szCs w:val="22"/>
        </w:rPr>
        <w:t>OS level troubleshooting based on all physical or virtual production or pre-production servers</w:t>
      </w:r>
      <w:r w:rsidR="00D45F00">
        <w:rPr>
          <w:rFonts w:ascii="Calibri" w:hAnsi="Calibri" w:cs="Calibri"/>
          <w:color w:val="000000"/>
          <w:sz w:val="22"/>
          <w:szCs w:val="22"/>
        </w:rPr>
        <w:t>.</w:t>
      </w:r>
    </w:p>
    <w:p w:rsidR="00D45F00" w:rsidRDefault="00D45F00" w:rsidP="00D45F00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 w:rsidRPr="00D45F00">
        <w:rPr>
          <w:rFonts w:ascii="Calibri" w:hAnsi="Calibri" w:cs="Calibri"/>
          <w:color w:val="000000"/>
          <w:sz w:val="22"/>
          <w:szCs w:val="22"/>
        </w:rPr>
        <w:t xml:space="preserve">Working on Volume manager like LVM, SVM &amp; </w:t>
      </w:r>
      <w:proofErr w:type="spellStart"/>
      <w:r w:rsidRPr="00D45F00">
        <w:rPr>
          <w:rFonts w:ascii="Calibri" w:hAnsi="Calibri" w:cs="Calibri"/>
          <w:color w:val="000000"/>
          <w:sz w:val="22"/>
          <w:szCs w:val="22"/>
        </w:rPr>
        <w:t>Vxvm</w:t>
      </w:r>
      <w:proofErr w:type="spellEnd"/>
      <w:r w:rsidRPr="00D45F00">
        <w:rPr>
          <w:rFonts w:ascii="Calibri" w:hAnsi="Calibri" w:cs="Calibri"/>
          <w:color w:val="000000"/>
          <w:sz w:val="22"/>
          <w:szCs w:val="22"/>
        </w:rPr>
        <w:t xml:space="preserve"> on all </w:t>
      </w:r>
      <w:proofErr w:type="gramStart"/>
      <w:r w:rsidRPr="00D45F00">
        <w:rPr>
          <w:rFonts w:ascii="Calibri" w:hAnsi="Calibri" w:cs="Calibri"/>
          <w:color w:val="000000"/>
          <w:sz w:val="22"/>
          <w:szCs w:val="22"/>
        </w:rPr>
        <w:t>Unix</w:t>
      </w:r>
      <w:proofErr w:type="gramEnd"/>
      <w:r w:rsidRPr="00D45F00">
        <w:rPr>
          <w:rFonts w:ascii="Calibri" w:hAnsi="Calibri" w:cs="Calibri"/>
          <w:color w:val="000000"/>
          <w:sz w:val="22"/>
          <w:szCs w:val="22"/>
        </w:rPr>
        <w:t xml:space="preserve"> box.</w:t>
      </w:r>
    </w:p>
    <w:p w:rsidR="00D45F00" w:rsidRDefault="00D45F00" w:rsidP="00D45F00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 w:rsidRPr="00D45F00">
        <w:rPr>
          <w:rFonts w:ascii="Calibri" w:hAnsi="Calibri" w:cs="Calibri"/>
          <w:color w:val="000000"/>
          <w:sz w:val="22"/>
          <w:szCs w:val="22"/>
        </w:rPr>
        <w:t>Troubleshooting User Login probl</w:t>
      </w:r>
      <w:r>
        <w:rPr>
          <w:rFonts w:ascii="Calibri" w:hAnsi="Calibri" w:cs="Calibri"/>
          <w:color w:val="000000"/>
          <w:sz w:val="22"/>
          <w:szCs w:val="22"/>
        </w:rPr>
        <w:t>ems and Server Booting Problems in Linux OS.</w:t>
      </w:r>
    </w:p>
    <w:p w:rsidR="00D45F00" w:rsidRDefault="00D45F00" w:rsidP="00D45F00">
      <w:pPr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D45F00" w:rsidRPr="00D45F00" w:rsidRDefault="00D45F00" w:rsidP="00D45F00"/>
    <w:p w:rsidR="004A2E4D" w:rsidRDefault="004A2E4D" w:rsidP="004A2E4D"/>
    <w:p w:rsidR="00A07589" w:rsidRDefault="00A07589" w:rsidP="004A2E4D">
      <w:pPr>
        <w:tabs>
          <w:tab w:val="left" w:pos="1260"/>
        </w:tabs>
        <w:rPr>
          <w:rFonts w:ascii="Calibri" w:hAnsi="Calibri" w:cs="Calibri"/>
          <w:sz w:val="22"/>
          <w:szCs w:val="22"/>
        </w:rPr>
      </w:pPr>
    </w:p>
    <w:p w:rsidR="00AD5317" w:rsidRDefault="00AD5317" w:rsidP="00AD5317">
      <w:pPr>
        <w:rPr>
          <w:rFonts w:ascii="Calibri" w:hAnsi="Calibri" w:cs="Calibri"/>
          <w:color w:val="000000"/>
          <w:sz w:val="22"/>
          <w:szCs w:val="22"/>
        </w:rPr>
      </w:pPr>
    </w:p>
    <w:p w:rsidR="00AD5317" w:rsidRDefault="00AD5317" w:rsidP="00AD5317">
      <w:pPr>
        <w:rPr>
          <w:rFonts w:ascii="Calibri" w:hAnsi="Calibri" w:cs="Calibri"/>
          <w:color w:val="000000"/>
          <w:sz w:val="22"/>
          <w:szCs w:val="22"/>
        </w:rPr>
      </w:pPr>
    </w:p>
    <w:p w:rsidR="00AD5317" w:rsidRDefault="00AD5317" w:rsidP="00AD5317">
      <w:pPr>
        <w:pStyle w:val="Heading1"/>
        <w:pBdr>
          <w:top w:val="single" w:sz="4" w:space="1" w:color="008080"/>
          <w:left w:val="single" w:sz="4" w:space="4" w:color="008080"/>
          <w:bottom w:val="single" w:sz="4" w:space="0" w:color="008080"/>
          <w:right w:val="single" w:sz="4" w:space="4" w:color="008080"/>
        </w:pBdr>
        <w:shd w:val="clear" w:color="auto" w:fill="008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i w:val="0"/>
          <w:iCs/>
          <w:color w:val="FFFFFF"/>
          <w:sz w:val="22"/>
          <w:szCs w:val="22"/>
        </w:rPr>
        <w:t>Academic Profile</w:t>
      </w:r>
    </w:p>
    <w:p w:rsidR="00AD5317" w:rsidRDefault="00AD5317" w:rsidP="00AD5317">
      <w:pPr>
        <w:rPr>
          <w:rFonts w:ascii="Calibri" w:hAnsi="Calibri" w:cs="Calibri"/>
          <w:color w:val="000000"/>
          <w:sz w:val="22"/>
          <w:szCs w:val="22"/>
        </w:rPr>
      </w:pPr>
    </w:p>
    <w:p w:rsidR="00AD5317" w:rsidRPr="00AD5317" w:rsidRDefault="00AD5317" w:rsidP="00AD5317">
      <w:pPr>
        <w:rPr>
          <w:rFonts w:ascii="Calibri" w:hAnsi="Calibri" w:cs="Calibri"/>
          <w:b/>
          <w:color w:val="000000"/>
          <w:sz w:val="22"/>
          <w:szCs w:val="22"/>
        </w:rPr>
      </w:pPr>
      <w:r w:rsidRPr="00AD5317">
        <w:rPr>
          <w:rFonts w:ascii="Calibri" w:hAnsi="Calibri" w:cs="Calibri"/>
          <w:b/>
          <w:color w:val="000000"/>
          <w:sz w:val="22"/>
          <w:szCs w:val="22"/>
        </w:rPr>
        <w:t>Education</w:t>
      </w:r>
    </w:p>
    <w:p w:rsidR="00AD5317" w:rsidRDefault="00AD5317" w:rsidP="00AD5317">
      <w:pPr>
        <w:rPr>
          <w:rFonts w:ascii="Calibri" w:hAnsi="Calibri" w:cs="Calibri"/>
          <w:color w:val="000000"/>
          <w:sz w:val="22"/>
          <w:szCs w:val="22"/>
        </w:rPr>
      </w:pPr>
    </w:p>
    <w:p w:rsidR="00AD5317" w:rsidRDefault="00BB4C29" w:rsidP="00AD5317">
      <w:pPr>
        <w:pStyle w:val="ListParagraph"/>
        <w:numPr>
          <w:ilvl w:val="0"/>
          <w:numId w:val="4"/>
        </w:numPr>
        <w:spacing w:after="0"/>
        <w:rPr>
          <w:rFonts w:cs="Calibri"/>
          <w:color w:val="000000"/>
        </w:rPr>
      </w:pPr>
      <w:r>
        <w:rPr>
          <w:rFonts w:cs="Calibri"/>
          <w:color w:val="000000"/>
        </w:rPr>
        <w:t xml:space="preserve">MCA (Master of computer Applications </w:t>
      </w:r>
      <w:r w:rsidR="00AD5317" w:rsidRPr="00AD5317">
        <w:rPr>
          <w:rFonts w:cs="Calibri"/>
          <w:color w:val="000000"/>
        </w:rPr>
        <w:t xml:space="preserve">) completed from </w:t>
      </w:r>
      <w:r>
        <w:rPr>
          <w:rFonts w:cs="Calibri"/>
          <w:color w:val="000000"/>
        </w:rPr>
        <w:t xml:space="preserve"> </w:t>
      </w:r>
      <w:proofErr w:type="spellStart"/>
      <w:r w:rsidRPr="00BB4C29">
        <w:rPr>
          <w:rFonts w:cs="Calibri"/>
          <w:color w:val="000000"/>
        </w:rPr>
        <w:t>Visvesvaraya</w:t>
      </w:r>
      <w:proofErr w:type="spellEnd"/>
      <w:r w:rsidRPr="00BB4C29">
        <w:rPr>
          <w:rFonts w:cs="Calibri"/>
          <w:color w:val="000000"/>
        </w:rPr>
        <w:t xml:space="preserve"> Technological University </w:t>
      </w:r>
      <w:r>
        <w:rPr>
          <w:rFonts w:cs="Calibri"/>
          <w:color w:val="000000"/>
        </w:rPr>
        <w:t xml:space="preserve"> (Karnataka)</w:t>
      </w:r>
    </w:p>
    <w:p w:rsidR="00AD5317" w:rsidRPr="00AD5317" w:rsidRDefault="00AD5317" w:rsidP="00AD5317">
      <w:pPr>
        <w:pStyle w:val="ListParagraph"/>
        <w:numPr>
          <w:ilvl w:val="0"/>
          <w:numId w:val="4"/>
        </w:numPr>
        <w:spacing w:after="0"/>
        <w:rPr>
          <w:rFonts w:cs="Calibri"/>
          <w:color w:val="000000"/>
        </w:rPr>
      </w:pPr>
      <w:r w:rsidRPr="00AD5317">
        <w:rPr>
          <w:rFonts w:cs="Calibri"/>
          <w:color w:val="000000"/>
        </w:rPr>
        <w:t>VSP - HCI (Hyper-Converged Infrastructure 2017)</w:t>
      </w:r>
    </w:p>
    <w:p w:rsidR="00AD5317" w:rsidRDefault="00AD5317" w:rsidP="00AD5317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 w:rsidRPr="00AD5317">
        <w:rPr>
          <w:rFonts w:ascii="Calibri" w:hAnsi="Calibri" w:cs="Calibri"/>
          <w:color w:val="000000"/>
          <w:sz w:val="22"/>
          <w:szCs w:val="22"/>
        </w:rPr>
        <w:t>VTSP - HCI (Hyper-Converged Infrastructure 2017)</w:t>
      </w:r>
    </w:p>
    <w:p w:rsidR="00AD5317" w:rsidRDefault="00AD5317" w:rsidP="00BB4C29">
      <w:pPr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AD5317" w:rsidRDefault="00AD5317" w:rsidP="00AD5317">
      <w:pPr>
        <w:rPr>
          <w:rFonts w:ascii="Calibri" w:hAnsi="Calibri" w:cs="Calibri"/>
          <w:color w:val="000000"/>
          <w:sz w:val="22"/>
          <w:szCs w:val="22"/>
        </w:rPr>
      </w:pPr>
    </w:p>
    <w:p w:rsidR="00AD5317" w:rsidRDefault="00AD5317" w:rsidP="00AD5317">
      <w:pPr>
        <w:pStyle w:val="Heading1"/>
        <w:pBdr>
          <w:top w:val="single" w:sz="4" w:space="1" w:color="008080"/>
          <w:left w:val="single" w:sz="4" w:space="4" w:color="008080"/>
          <w:bottom w:val="single" w:sz="4" w:space="0" w:color="008080"/>
          <w:right w:val="single" w:sz="4" w:space="4" w:color="008080"/>
        </w:pBdr>
        <w:shd w:val="clear" w:color="auto" w:fill="008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i w:val="0"/>
          <w:iCs/>
          <w:color w:val="FFFFFF"/>
          <w:sz w:val="22"/>
          <w:szCs w:val="22"/>
        </w:rPr>
        <w:t>Personal Details</w:t>
      </w:r>
    </w:p>
    <w:p w:rsidR="00AD5317" w:rsidRDefault="00AD5317" w:rsidP="00AD5317">
      <w:pPr>
        <w:rPr>
          <w:rFonts w:ascii="Calibri" w:hAnsi="Calibri" w:cs="Calibri"/>
          <w:color w:val="000000"/>
          <w:sz w:val="22"/>
          <w:szCs w:val="22"/>
        </w:rPr>
      </w:pPr>
    </w:p>
    <w:p w:rsidR="00AD5317" w:rsidRDefault="00AD5317" w:rsidP="00AD531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Father’s Name:</w:t>
      </w:r>
      <w:r w:rsidR="0080707F">
        <w:rPr>
          <w:rFonts w:ascii="Calibri" w:hAnsi="Calibri" w:cs="Calibri"/>
          <w:color w:val="000000"/>
          <w:sz w:val="22"/>
          <w:szCs w:val="22"/>
        </w:rPr>
        <w:tab/>
      </w:r>
      <w:r w:rsidR="0080707F">
        <w:rPr>
          <w:rFonts w:ascii="Calibri" w:hAnsi="Calibri" w:cs="Calibri"/>
          <w:color w:val="000000"/>
          <w:sz w:val="22"/>
          <w:szCs w:val="22"/>
        </w:rPr>
        <w:tab/>
      </w:r>
      <w:r w:rsidR="00BB4C29">
        <w:rPr>
          <w:rFonts w:ascii="Calibri" w:hAnsi="Calibri" w:cs="Calibri"/>
          <w:color w:val="000000"/>
          <w:sz w:val="22"/>
          <w:szCs w:val="22"/>
        </w:rPr>
        <w:t>GH Mohammad Sheikh</w:t>
      </w:r>
    </w:p>
    <w:p w:rsidR="00AD5317" w:rsidRDefault="00AD5317" w:rsidP="00AD531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Sex:</w:t>
      </w:r>
      <w:r w:rsidR="0080707F">
        <w:rPr>
          <w:rFonts w:ascii="Calibri" w:hAnsi="Calibri" w:cs="Calibri"/>
          <w:color w:val="000000"/>
          <w:sz w:val="22"/>
          <w:szCs w:val="22"/>
        </w:rPr>
        <w:tab/>
      </w:r>
      <w:r w:rsidR="0080707F">
        <w:rPr>
          <w:rFonts w:ascii="Calibri" w:hAnsi="Calibri" w:cs="Calibri"/>
          <w:color w:val="000000"/>
          <w:sz w:val="22"/>
          <w:szCs w:val="22"/>
        </w:rPr>
        <w:tab/>
      </w:r>
      <w:r w:rsidR="0080707F">
        <w:rPr>
          <w:rFonts w:ascii="Calibri" w:hAnsi="Calibri" w:cs="Calibri"/>
          <w:color w:val="000000"/>
          <w:sz w:val="22"/>
          <w:szCs w:val="22"/>
        </w:rPr>
        <w:tab/>
      </w:r>
      <w:r w:rsidR="00BB4C29">
        <w:rPr>
          <w:rFonts w:ascii="Calibri" w:hAnsi="Calibri" w:cs="Calibri"/>
          <w:color w:val="000000"/>
          <w:sz w:val="22"/>
          <w:szCs w:val="22"/>
        </w:rPr>
        <w:t>Single</w:t>
      </w:r>
    </w:p>
    <w:p w:rsidR="0080707F" w:rsidRDefault="0080707F" w:rsidP="00AD531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Marital Status: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Married</w:t>
      </w:r>
    </w:p>
    <w:p w:rsidR="0080707F" w:rsidRDefault="0080707F" w:rsidP="00AD531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Language: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English, Hindi, Urdu</w:t>
      </w:r>
    </w:p>
    <w:p w:rsidR="0080707F" w:rsidRDefault="0080707F" w:rsidP="00AD531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Nationality: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Indian</w:t>
      </w:r>
    </w:p>
    <w:p w:rsidR="0080707F" w:rsidRDefault="00BB4C29" w:rsidP="00AD531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Passport: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Yes (Valid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upto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21/12/2026</w:t>
      </w:r>
      <w:r w:rsidR="0080707F">
        <w:rPr>
          <w:rFonts w:ascii="Calibri" w:hAnsi="Calibri" w:cs="Calibri"/>
          <w:color w:val="000000"/>
          <w:sz w:val="22"/>
          <w:szCs w:val="22"/>
        </w:rPr>
        <w:t>)</w:t>
      </w:r>
    </w:p>
    <w:p w:rsidR="0080707F" w:rsidRDefault="0080707F" w:rsidP="00AD5317">
      <w:pPr>
        <w:rPr>
          <w:rFonts w:ascii="Calibri" w:hAnsi="Calibri" w:cs="Calibri"/>
          <w:color w:val="000000"/>
          <w:sz w:val="22"/>
          <w:szCs w:val="22"/>
        </w:rPr>
      </w:pPr>
    </w:p>
    <w:p w:rsidR="00AD5317" w:rsidRDefault="00AD5317" w:rsidP="00AD5317">
      <w:pPr>
        <w:rPr>
          <w:rFonts w:ascii="Calibri" w:hAnsi="Calibri" w:cs="Calibri"/>
          <w:color w:val="000000"/>
          <w:sz w:val="22"/>
          <w:szCs w:val="22"/>
        </w:rPr>
      </w:pPr>
    </w:p>
    <w:p w:rsidR="00AD5317" w:rsidRDefault="00AD5317" w:rsidP="00AD5317">
      <w:pPr>
        <w:rPr>
          <w:rFonts w:ascii="Calibri" w:hAnsi="Calibri" w:cs="Calibri"/>
          <w:color w:val="000000"/>
          <w:sz w:val="22"/>
          <w:szCs w:val="22"/>
        </w:rPr>
      </w:pPr>
    </w:p>
    <w:p w:rsidR="00AD5317" w:rsidRDefault="00AD5317" w:rsidP="00AD5317">
      <w:pPr>
        <w:rPr>
          <w:rFonts w:ascii="Calibri" w:hAnsi="Calibri" w:cs="Calibri"/>
          <w:color w:val="000000"/>
          <w:sz w:val="22"/>
          <w:szCs w:val="22"/>
        </w:rPr>
      </w:pPr>
    </w:p>
    <w:p w:rsidR="00A07589" w:rsidRDefault="00A07589" w:rsidP="00A07589">
      <w:pPr>
        <w:tabs>
          <w:tab w:val="left" w:pos="1260"/>
        </w:tabs>
        <w:rPr>
          <w:rFonts w:ascii="Calibri" w:hAnsi="Calibri" w:cs="Calibri"/>
          <w:sz w:val="22"/>
          <w:szCs w:val="22"/>
        </w:rPr>
      </w:pPr>
    </w:p>
    <w:p w:rsidR="00A07589" w:rsidRDefault="00A07589" w:rsidP="00A07589">
      <w:pPr>
        <w:tabs>
          <w:tab w:val="left" w:pos="1260"/>
        </w:tabs>
        <w:rPr>
          <w:rFonts w:ascii="Calibri" w:hAnsi="Calibri" w:cs="Calibri"/>
          <w:sz w:val="22"/>
          <w:szCs w:val="22"/>
        </w:rPr>
      </w:pPr>
    </w:p>
    <w:p w:rsidR="00A07589" w:rsidRDefault="00A07589" w:rsidP="00A07589">
      <w:pPr>
        <w:ind w:left="360"/>
        <w:rPr>
          <w:rFonts w:ascii="Calibri" w:hAnsi="Calibri" w:cs="Calibri"/>
          <w:color w:val="000000"/>
          <w:sz w:val="22"/>
          <w:szCs w:val="22"/>
        </w:rPr>
      </w:pPr>
    </w:p>
    <w:p w:rsidR="00A07589" w:rsidRDefault="00A07589" w:rsidP="004A2E4D">
      <w:pPr>
        <w:tabs>
          <w:tab w:val="left" w:pos="1260"/>
        </w:tabs>
        <w:rPr>
          <w:rFonts w:ascii="Calibri" w:hAnsi="Calibri" w:cs="Calibri"/>
          <w:color w:val="000000"/>
          <w:sz w:val="22"/>
          <w:szCs w:val="22"/>
        </w:rPr>
      </w:pPr>
    </w:p>
    <w:p w:rsidR="004A2E4D" w:rsidRPr="004A2E4D" w:rsidRDefault="004A2E4D" w:rsidP="004A2E4D"/>
    <w:p w:rsidR="004A2E4D" w:rsidRDefault="004A2E4D" w:rsidP="004A2E4D"/>
    <w:p w:rsidR="004A2E4D" w:rsidRDefault="004A2E4D" w:rsidP="004A2E4D"/>
    <w:p w:rsidR="004A2E4D" w:rsidRPr="004A2E4D" w:rsidRDefault="004A2E4D" w:rsidP="004A2E4D"/>
    <w:p w:rsidR="0015374E" w:rsidRDefault="0015374E" w:rsidP="00D20B6D">
      <w:pPr>
        <w:tabs>
          <w:tab w:val="left" w:pos="1260"/>
        </w:tabs>
        <w:rPr>
          <w:rFonts w:ascii="Calibri" w:hAnsi="Calibri" w:cs="Calibri"/>
          <w:sz w:val="22"/>
          <w:szCs w:val="22"/>
        </w:rPr>
      </w:pPr>
    </w:p>
    <w:p w:rsidR="0015374E" w:rsidRDefault="0015374E" w:rsidP="00D20B6D">
      <w:pPr>
        <w:tabs>
          <w:tab w:val="left" w:pos="1260"/>
        </w:tabs>
        <w:rPr>
          <w:rFonts w:ascii="Calibri" w:hAnsi="Calibri" w:cs="Calibri"/>
          <w:sz w:val="22"/>
          <w:szCs w:val="22"/>
        </w:rPr>
      </w:pPr>
    </w:p>
    <w:p w:rsidR="0092121D" w:rsidRDefault="0092121D" w:rsidP="0092121D">
      <w:pPr>
        <w:ind w:right="-144"/>
        <w:rPr>
          <w:rFonts w:ascii="Calibri" w:hAnsi="Calibri" w:cs="Calibri"/>
          <w:sz w:val="22"/>
          <w:szCs w:val="22"/>
        </w:rPr>
      </w:pPr>
    </w:p>
    <w:p w:rsidR="00CB7682" w:rsidRDefault="00CB7682"/>
    <w:sectPr w:rsidR="00CB76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9BE" w:rsidRDefault="00CD49BE" w:rsidP="006E0E09">
      <w:r>
        <w:separator/>
      </w:r>
    </w:p>
  </w:endnote>
  <w:endnote w:type="continuationSeparator" w:id="0">
    <w:p w:rsidR="00CD49BE" w:rsidRDefault="00CD49BE" w:rsidP="006E0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ans Serif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268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9C6" w:rsidRDefault="00B649C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783f4bafad099ea43f584362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9C6" w:rsidRPr="006E0E09" w:rsidRDefault="00B649C6" w:rsidP="006E0E09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83f4bafad099ea43f584362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" o:allowincell="f" filled="f" stroked="f" strokeweight=".5pt">
              <v:fill o:detectmouseclick="t"/>
              <v:textbox inset=",0,,0">
                <w:txbxContent>
                  <w:p w:rsidR="00B649C6" w:rsidRPr="006E0E09" w:rsidRDefault="00B649C6" w:rsidP="006E0E09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9BE" w:rsidRDefault="00CD49BE" w:rsidP="006E0E09">
      <w:r>
        <w:separator/>
      </w:r>
    </w:p>
  </w:footnote>
  <w:footnote w:type="continuationSeparator" w:id="0">
    <w:p w:rsidR="00CD49BE" w:rsidRDefault="00CD49BE" w:rsidP="006E0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en-US"/>
      </w:rPr>
    </w:lvl>
    <w:lvl w:ilvl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lang w:val="en-US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  <w:lang w:val="en-US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Courier New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  <w:lang w:val="en-G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  <w:lang w:val="en-GB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  <w:lang w:val="en-GB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  <w:lang w:val="en-GB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41"/>
    <w:rsid w:val="000D5FCB"/>
    <w:rsid w:val="0015374E"/>
    <w:rsid w:val="00190E53"/>
    <w:rsid w:val="00291541"/>
    <w:rsid w:val="00330472"/>
    <w:rsid w:val="00376775"/>
    <w:rsid w:val="003E4A80"/>
    <w:rsid w:val="004162E3"/>
    <w:rsid w:val="0045566D"/>
    <w:rsid w:val="004A2E4D"/>
    <w:rsid w:val="00685EEE"/>
    <w:rsid w:val="006E0E09"/>
    <w:rsid w:val="0080707F"/>
    <w:rsid w:val="008C1B3A"/>
    <w:rsid w:val="0092121D"/>
    <w:rsid w:val="00A07589"/>
    <w:rsid w:val="00A206BF"/>
    <w:rsid w:val="00AD5317"/>
    <w:rsid w:val="00B11426"/>
    <w:rsid w:val="00B649C6"/>
    <w:rsid w:val="00BB4C29"/>
    <w:rsid w:val="00C75CB0"/>
    <w:rsid w:val="00CB7682"/>
    <w:rsid w:val="00CD49BE"/>
    <w:rsid w:val="00D20B6D"/>
    <w:rsid w:val="00D45F00"/>
    <w:rsid w:val="00DE4149"/>
    <w:rsid w:val="00E46ED8"/>
    <w:rsid w:val="00E84252"/>
    <w:rsid w:val="00EB31B0"/>
    <w:rsid w:val="00F0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DB320"/>
  <w15:chartTrackingRefBased/>
  <w15:docId w15:val="{FD75C92B-94D3-4156-9140-1A93D475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21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92121D"/>
    <w:pPr>
      <w:keepNext/>
      <w:numPr>
        <w:numId w:val="1"/>
      </w:numPr>
      <w:outlineLvl w:val="0"/>
    </w:pPr>
    <w:rPr>
      <w:rFonts w:ascii="MS Sans Serif" w:hAnsi="MS Sans Serif" w:cs="MS Sans Serif"/>
      <w:b/>
      <w:i/>
      <w:sz w:val="20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7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121D"/>
    <w:rPr>
      <w:rFonts w:ascii="MS Sans Serif" w:eastAsia="Times New Roman" w:hAnsi="MS Sans Serif" w:cs="MS Sans Serif"/>
      <w:b/>
      <w:i/>
      <w:sz w:val="20"/>
      <w:szCs w:val="20"/>
      <w:lang w:val="en-GB" w:eastAsia="ar-SA"/>
    </w:rPr>
  </w:style>
  <w:style w:type="character" w:styleId="Hyperlink">
    <w:name w:val="Hyperlink"/>
    <w:rsid w:val="0092121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921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121D"/>
    <w:rPr>
      <w:rFonts w:ascii="Arial Unicode MS" w:eastAsia="Arial Unicode MS" w:hAnsi="Arial Unicode MS" w:cs="Arial Unicode MS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92121D"/>
    <w:pPr>
      <w:jc w:val="center"/>
    </w:pPr>
    <w:rPr>
      <w:b/>
      <w:bCs/>
      <w:sz w:val="28"/>
      <w:szCs w:val="36"/>
      <w:u w:val="single"/>
    </w:rPr>
  </w:style>
  <w:style w:type="character" w:customStyle="1" w:styleId="TitleChar">
    <w:name w:val="Title Char"/>
    <w:basedOn w:val="DefaultParagraphFont"/>
    <w:link w:val="Title"/>
    <w:rsid w:val="0092121D"/>
    <w:rPr>
      <w:rFonts w:ascii="Times New Roman" w:eastAsia="Times New Roman" w:hAnsi="Times New Roman" w:cs="Times New Roman"/>
      <w:b/>
      <w:bCs/>
      <w:sz w:val="28"/>
      <w:szCs w:val="36"/>
      <w:u w:val="single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9212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121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21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121D"/>
    <w:rPr>
      <w:rFonts w:eastAsiaTheme="minorEastAsia"/>
      <w:color w:val="5A5A5A" w:themeColor="text1" w:themeTint="A5"/>
      <w:spacing w:val="15"/>
      <w:lang w:eastAsia="ar-SA"/>
    </w:rPr>
  </w:style>
  <w:style w:type="paragraph" w:styleId="ListParagraph">
    <w:name w:val="List Paragraph"/>
    <w:basedOn w:val="Normal"/>
    <w:qFormat/>
    <w:rsid w:val="00D20B6D"/>
    <w:pPr>
      <w:spacing w:after="160" w:line="254" w:lineRule="auto"/>
      <w:ind w:left="720"/>
    </w:pPr>
    <w:rPr>
      <w:rFonts w:ascii="Calibri" w:hAnsi="Calibri" w:cs="font268"/>
      <w:sz w:val="22"/>
      <w:szCs w:val="22"/>
      <w:lang w:val="en-GB"/>
    </w:rPr>
  </w:style>
  <w:style w:type="paragraph" w:styleId="Header">
    <w:name w:val="header"/>
    <w:basedOn w:val="Normal"/>
    <w:link w:val="HeaderChar"/>
    <w:rsid w:val="00D20B6D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0B6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lainText">
    <w:name w:val="Plain Text"/>
    <w:basedOn w:val="Normal"/>
    <w:link w:val="PlainTextChar"/>
    <w:rsid w:val="00D20B6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20B6D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E0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0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7677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Maswood (India &amp; Me - GIS)</dc:creator>
  <cp:keywords/>
  <dc:description/>
  <cp:lastModifiedBy>TARIQ AHMAD SHEIKH (INDIA - GIS SIMS)</cp:lastModifiedBy>
  <cp:revision>6</cp:revision>
  <dcterms:created xsi:type="dcterms:W3CDTF">2018-10-01T07:20:00Z</dcterms:created>
  <dcterms:modified xsi:type="dcterms:W3CDTF">2018-10-29T11:30:00Z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DA843877@wipro.com</vt:lpwstr>
  </property>
  <property fmtid="{D5CDD505-2E9C-101B-9397-08002B2CF9AE}" pid="6" name="MSIP_Label_a3599e32-523d-45cf-80c8-50d522cc3338_SetDate">
    <vt:lpwstr>2018-09-13T07:42:24.6887346+05:30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